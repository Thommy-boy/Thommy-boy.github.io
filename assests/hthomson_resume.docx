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BE7E6" w14:textId="4422F750" w:rsidR="00690FBF" w:rsidRPr="00690FBF" w:rsidRDefault="00923722" w:rsidP="5FD6DA7C">
      <w:pPr>
        <w:pStyle w:val="Title"/>
        <w:spacing w:before="0" w:after="0" w:line="240" w:lineRule="auto"/>
        <w:ind w:left="0" w:firstLine="720"/>
        <w:rPr>
          <w:sz w:val="48"/>
          <w:szCs w:val="48"/>
        </w:rPr>
      </w:pPr>
      <w:bookmarkStart w:id="0" w:name="_Hlk131061553"/>
      <w:r w:rsidRPr="5FD6DA7C">
        <w:rPr>
          <w:sz w:val="48"/>
          <w:szCs w:val="48"/>
        </w:rPr>
        <w:t>Hayden Thomson</w:t>
      </w:r>
      <w:r w:rsidR="00690FBF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261E242B" wp14:editId="6D5E59EA">
                <wp:simplePos x="0" y="0"/>
                <wp:positionH relativeFrom="margin">
                  <wp:posOffset>-519545</wp:posOffset>
                </wp:positionH>
                <wp:positionV relativeFrom="margin">
                  <wp:posOffset>-402590</wp:posOffset>
                </wp:positionV>
                <wp:extent cx="6985635" cy="10058400"/>
                <wp:effectExtent l="0" t="0" r="5715" b="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85635" cy="10058400"/>
                          <a:chOff x="0" y="0"/>
                          <a:chExt cx="4762532" cy="6858000"/>
                        </a:xfrm>
                      </wpg:grpSpPr>
                      <wps:wsp>
                        <wps:cNvPr id="7" name="Freeform 6">
                          <a:extLst>
                            <a:ext uri="{FF2B5EF4-FFF2-40B4-BE49-F238E27FC236}">
                              <a16:creationId xmlns:a16="http://schemas.microsoft.com/office/drawing/2014/main" id="{97861BD5-9E4C-D546-A13E-D5CF77915A18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 8">
                          <a:extLst>
                            <a:ext uri="{FF2B5EF4-FFF2-40B4-BE49-F238E27FC236}">
                              <a16:creationId xmlns:a16="http://schemas.microsoft.com/office/drawing/2014/main" id="{34C66C4E-700E-194D-BC81-934C3C3CDCA8}"/>
                            </a:ext>
                          </a:extLst>
                        </wps:cNvPr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9">
                          <a:extLst>
                            <a:ext uri="{FF2B5EF4-FFF2-40B4-BE49-F238E27FC236}">
                              <a16:creationId xmlns:a16="http://schemas.microsoft.com/office/drawing/2014/main" id="{2AA49747-F257-AA44-98C1-DE57A0977D0A}"/>
                            </a:ext>
                          </a:extLst>
                        </wps:cNvPr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11">
                          <a:extLst>
                            <a:ext uri="{FF2B5EF4-FFF2-40B4-BE49-F238E27FC236}">
                              <a16:creationId xmlns:a16="http://schemas.microsoft.com/office/drawing/2014/main" id="{D70623B7-9CCF-624C-B2B4-A46F42F5CE0C}"/>
                            </a:ext>
                          </a:extLst>
                        </wps:cNvPr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adec="http://schemas.microsoft.com/office/drawing/2017/decorative" xmlns:a="http://schemas.openxmlformats.org/drawingml/2006/main">
            <w:pict w14:anchorId="59A91541">
              <v:group id="Group 1" style="position:absolute;margin-left:-40.9pt;margin-top:-31.7pt;width:550.05pt;height:11in;z-index:-251657216;mso-position-horizontal-relative:margin;mso-position-vertical-relative:margin;mso-width-relative:margin;mso-height-relative:margin" alt="&quot;&quot;" coordsize="47625,68580" o:spid="_x0000_s1026" w14:anchorId="15296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">
                <o:lock v:ext="edit" aspectratio="t"/>
                <v:shape id="Freeform 6" style="position:absolute;width:62;height:68580;visibility:visible;mso-wrap-style:square;v-text-anchor:middle" coordsize="6234,6858000" o:spid="_x0000_s1027" fillcolor="#669748" stroked="f" strokeweight=".24036mm" path="m,l6235,r,6858000l,685800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">
                  <v:stroke joinstyle="miter"/>
                  <v:path arrowok="t" o:connecttype="custom" o:connectlocs="0,0;6235,0;6235,6858000;0,6858000" o:connectangles="0,0,0,0"/>
                </v:shape>
                <v:shape id="Freeform 8" style="position:absolute;left:283;width:125;height:68580;visibility:visible;mso-wrap-style:square;v-text-anchor:middle" coordsize="12469,6858000" o:spid="_x0000_s1028" fillcolor="#669748" stroked="f" strokeweight=".24036mm" path="m,l12469,r,6858000l,685800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">
                  <v:stroke joinstyle="miter"/>
                  <v:path arrowok="t" o:connecttype="custom" o:connectlocs="0,0;12469,0;12469,6858000;0,6858000" o:connectangles="0,0,0,0"/>
                </v:shape>
                <v:shape id="Freeform 9" style="position:absolute;left:47562;width:63;height:68580;visibility:visible;mso-wrap-style:square;v-text-anchor:middle" coordsize="6234,6858000" o:spid="_x0000_s1029" fillcolor="#669748" stroked="f" strokeweight=".24036mm" path="m,l6234,r,6858000l,685800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">
                  <v:stroke joinstyle="miter"/>
                  <v:path arrowok="t" o:connecttype="custom" o:connectlocs="0,0;6234,0;6234,6858000;0,6858000" o:connectangles="0,0,0,0"/>
                </v:shape>
                <v:shape id="Freeform 11" style="position:absolute;left:47208;width:125;height:68580;visibility:visible;mso-wrap-style:square;v-text-anchor:middle" coordsize="12469,6858000" o:spid="_x0000_s1030" fillcolor="#669748" stroked="f" strokeweight=".24036mm" path="m,l12469,r,6858000l,685800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">
                  <v:stroke joinstyle="miter"/>
                  <v:path arrowok="t" o:connecttype="custom" o:connectlocs="0,0;12469,0;12469,6858000;0,6858000" o:connectangles="0,0,0,0"/>
                </v:shape>
                <w10:wrap anchorx="margin" anchory="margin"/>
                <w10:anchorlock/>
              </v:group>
            </w:pict>
          </mc:Fallback>
        </mc:AlternateContent>
      </w:r>
    </w:p>
    <w:p w14:paraId="58C6953D" w14:textId="2B8AF8AF" w:rsidR="00923722" w:rsidRPr="00690FBF" w:rsidRDefault="00923722" w:rsidP="00690FBF">
      <w:pPr>
        <w:rPr>
          <w:lang w:bidi="ar-SA"/>
        </w:rPr>
      </w:pPr>
      <w:r>
        <w:rPr>
          <w:lang w:bidi="ar-SA"/>
        </w:rPr>
        <w:t>Saskatoon, SK</w:t>
      </w:r>
    </w:p>
    <w:p w14:paraId="0AE2035A" w14:textId="22D6C235" w:rsidR="00690FBF" w:rsidRDefault="00923722" w:rsidP="00690FBF">
      <w:r>
        <w:t>(306) 291-7419</w:t>
      </w:r>
    </w:p>
    <w:p w14:paraId="1F0B303C" w14:textId="794025DB" w:rsidR="00031E11" w:rsidRPr="00690FBF" w:rsidRDefault="0064416B" w:rsidP="00923722">
      <w:r>
        <w:t>t</w:t>
      </w:r>
      <w:r w:rsidR="00923722">
        <w:t>homsonhayden88@gmail.com</w:t>
      </w:r>
    </w:p>
    <w:p w14:paraId="0B464398" w14:textId="77777777" w:rsidR="00031E11" w:rsidRDefault="00031E11" w:rsidP="00690FBF"/>
    <w:p w14:paraId="5042B296" w14:textId="77777777" w:rsidR="00161B1D" w:rsidRPr="004C1DA9" w:rsidRDefault="00000000" w:rsidP="00161B1D">
      <w:pPr>
        <w:pStyle w:val="Subtitle"/>
      </w:pPr>
      <w:sdt>
        <w:sdtPr>
          <w:id w:val="1080101502"/>
          <w:placeholder>
            <w:docPart w:val="849EFED484024511A8D27FA3466C22F0"/>
          </w:placeholder>
          <w:temporary/>
          <w:showingPlcHdr/>
          <w15:appearance w15:val="hidden"/>
        </w:sdtPr>
        <w:sdtContent>
          <w:r w:rsidR="00161B1D" w:rsidRPr="004C1DA9">
            <w:t>Education</w:t>
          </w:r>
        </w:sdtContent>
      </w:sdt>
    </w:p>
    <w:p w14:paraId="29CA07EC" w14:textId="6F7ED7EF" w:rsidR="00161B1D" w:rsidRDefault="00FC156D" w:rsidP="00161B1D">
      <w:pPr>
        <w:rPr>
          <w:i/>
          <w:iCs/>
        </w:rPr>
      </w:pPr>
      <w:r w:rsidRPr="00FC156D">
        <w:rPr>
          <w:b/>
        </w:rPr>
        <w:t>Highschool Diploma</w:t>
      </w:r>
      <w:r>
        <w:t xml:space="preserve"> </w:t>
      </w:r>
      <w:r>
        <w:rPr>
          <w:i/>
          <w:iCs/>
        </w:rPr>
        <w:t xml:space="preserve">Bedford Road Collegiate </w:t>
      </w:r>
    </w:p>
    <w:p w14:paraId="4E9B2E55" w14:textId="6045449E" w:rsidR="00FC156D" w:rsidRPr="00FC156D" w:rsidRDefault="00FC156D" w:rsidP="00161B1D">
      <w:pPr>
        <w:rPr>
          <w:i/>
          <w:iCs/>
        </w:rPr>
      </w:pPr>
      <w:r>
        <w:t>June 2019</w:t>
      </w:r>
    </w:p>
    <w:p w14:paraId="4DD3F34C" w14:textId="77777777" w:rsidR="00390E6C" w:rsidRDefault="00390E6C" w:rsidP="00161B1D">
      <w:pPr>
        <w:pStyle w:val="Heading2"/>
      </w:pPr>
    </w:p>
    <w:p w14:paraId="469EC3FF" w14:textId="16FEF399" w:rsidR="00161B1D" w:rsidRDefault="00161B1D" w:rsidP="00161B1D">
      <w:pPr>
        <w:pStyle w:val="Heading2"/>
      </w:pPr>
      <w:r>
        <w:t xml:space="preserve">Diploma </w:t>
      </w:r>
      <w:r w:rsidRPr="00B00CFC">
        <w:t>- Computer</w:t>
      </w:r>
      <w:r w:rsidRPr="00B00CFC">
        <w:rPr>
          <w:rStyle w:val="NotBold"/>
        </w:rPr>
        <w:t xml:space="preserve"> </w:t>
      </w:r>
      <w:r w:rsidRPr="00B00CFC">
        <w:rPr>
          <w:rStyle w:val="NotBold"/>
          <w:b/>
          <w:bCs/>
        </w:rPr>
        <w:t>Systems Technology</w:t>
      </w:r>
      <w:r>
        <w:rPr>
          <w:rStyle w:val="NotBold"/>
        </w:rPr>
        <w:t xml:space="preserve"> </w:t>
      </w:r>
      <w:r w:rsidRPr="00B00CFC">
        <w:rPr>
          <w:rStyle w:val="NotBold"/>
          <w:i/>
          <w:iCs/>
        </w:rPr>
        <w:t>Saskatchewan Polytechnic</w:t>
      </w:r>
      <w:r>
        <w:rPr>
          <w:rStyle w:val="NotBold"/>
        </w:rPr>
        <w:t xml:space="preserve"> </w:t>
      </w:r>
    </w:p>
    <w:p w14:paraId="53D1F09E" w14:textId="3E2BD7C7" w:rsidR="00161B1D" w:rsidRDefault="00E85E9C" w:rsidP="00161B1D">
      <w:r>
        <w:t>June</w:t>
      </w:r>
      <w:r w:rsidR="00161B1D">
        <w:t xml:space="preserve"> 2025</w:t>
      </w:r>
    </w:p>
    <w:p w14:paraId="3808B537" w14:textId="77777777" w:rsidR="00161B1D" w:rsidRDefault="00161B1D" w:rsidP="00161B1D"/>
    <w:p w14:paraId="0A0A49B9" w14:textId="3E20845D" w:rsidR="00161B1D" w:rsidRDefault="00161B1D" w:rsidP="003A03F8">
      <w:pPr>
        <w:pStyle w:val="Subtitle"/>
      </w:pPr>
      <w:r>
        <w:t>Skills and Certifications(exp.)</w:t>
      </w:r>
    </w:p>
    <w:p w14:paraId="2FF0432C" w14:textId="7F98F553" w:rsidR="000E4FF5" w:rsidRDefault="00064069" w:rsidP="00161B1D">
      <w:pPr>
        <w:pStyle w:val="Skills"/>
      </w:pPr>
      <w:r>
        <w:t>Windows Administration</w:t>
      </w:r>
      <w:r>
        <w:tab/>
      </w:r>
      <w:r w:rsidR="00ED402A">
        <w:t>Basic Networking</w:t>
      </w:r>
      <w:r>
        <w:tab/>
      </w:r>
      <w:r w:rsidR="00207ACE">
        <w:t>Customer Support</w:t>
      </w:r>
    </w:p>
    <w:p w14:paraId="47BB0251" w14:textId="10549A7B" w:rsidR="00161B1D" w:rsidRPr="00690FBF" w:rsidRDefault="00064069" w:rsidP="00161B1D">
      <w:pPr>
        <w:pStyle w:val="Skills"/>
      </w:pPr>
      <w:r>
        <w:t>Linux Administration</w:t>
      </w:r>
      <w:r w:rsidR="000E4FF5">
        <w:tab/>
      </w:r>
      <w:r w:rsidR="004D2198">
        <w:t>Front-end</w:t>
      </w:r>
      <w:r w:rsidR="00F07B57">
        <w:t xml:space="preserve"> Development</w:t>
      </w:r>
      <w:r w:rsidR="000E4FF5">
        <w:tab/>
      </w:r>
      <w:r w:rsidR="009200D1">
        <w:t>Fast Paced Learning</w:t>
      </w:r>
    </w:p>
    <w:p w14:paraId="51168A70" w14:textId="110CCD01" w:rsidR="00161B1D" w:rsidRDefault="00064069" w:rsidP="00161B1D">
      <w:pPr>
        <w:pStyle w:val="Skills"/>
      </w:pPr>
      <w:r>
        <w:t>Cloud Computing</w:t>
      </w:r>
      <w:r w:rsidR="538C332E">
        <w:t xml:space="preserve"> + Virtualization</w:t>
      </w:r>
      <w:r>
        <w:tab/>
      </w:r>
      <w:r w:rsidR="00AB0948">
        <w:t>Hardware Deployment</w:t>
      </w:r>
      <w:r>
        <w:tab/>
      </w:r>
      <w:r w:rsidR="00AB0948">
        <w:t>Team Management</w:t>
      </w:r>
    </w:p>
    <w:p w14:paraId="6C54BB89" w14:textId="4A615360" w:rsidR="00161B1D" w:rsidRDefault="00ED402A" w:rsidP="00161B1D">
      <w:pPr>
        <w:pStyle w:val="Skills"/>
      </w:pPr>
      <w:r>
        <w:t>Azure + AD DS</w:t>
      </w:r>
      <w:r w:rsidR="00161B1D">
        <w:tab/>
      </w:r>
      <w:r w:rsidR="00AB0948">
        <w:t>Hardware Maintenance</w:t>
      </w:r>
      <w:r w:rsidR="00161B1D">
        <w:tab/>
      </w:r>
      <w:r w:rsidR="0646EB26">
        <w:t>Training</w:t>
      </w:r>
    </w:p>
    <w:p w14:paraId="13C9AB7A" w14:textId="13CE9010" w:rsidR="00161B1D" w:rsidRDefault="00161B1D" w:rsidP="00161B1D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7456" behindDoc="1" locked="1" layoutInCell="1" allowOverlap="1" wp14:anchorId="7A44573E" wp14:editId="2AD3ED12">
                <wp:simplePos x="0" y="0"/>
                <wp:positionH relativeFrom="margin">
                  <wp:posOffset>-528955</wp:posOffset>
                </wp:positionH>
                <wp:positionV relativeFrom="page">
                  <wp:posOffset>-44450</wp:posOffset>
                </wp:positionV>
                <wp:extent cx="6985635" cy="10201275"/>
                <wp:effectExtent l="0" t="0" r="5715" b="9525"/>
                <wp:wrapNone/>
                <wp:docPr id="1475071598" name="Group 147507159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85635" cy="10201275"/>
                          <a:chOff x="0" y="0"/>
                          <a:chExt cx="4762532" cy="6858000"/>
                        </a:xfrm>
                      </wpg:grpSpPr>
                      <wps:wsp>
                        <wps:cNvPr id="1865995496" name="Freeform 6"/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392264" name="Freeform 8"/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579089" name="Freeform 9"/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0168226" name="Freeform 11"/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adec="http://schemas.microsoft.com/office/drawing/2017/decorative" xmlns:a="http://schemas.openxmlformats.org/drawingml/2006/main">
            <w:pict w14:anchorId="7EAB124E">
              <v:group id="Group 1475071598" style="position:absolute;margin-left:-41.65pt;margin-top:-3.5pt;width:550.05pt;height:803.25pt;z-index:-251649024;mso-position-horizontal-relative:margin;mso-position-vertical-relative:page;mso-width-relative:margin;mso-height-relative:margin" alt="&quot;&quot;" coordsize="47625,68580" o:spid="_x0000_s1026" w14:anchorId="17CFC4A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">
                <o:lock v:ext="edit" aspectratio="t"/>
                <v:shape id="Freeform 6" style="position:absolute;width:62;height:68580;visibility:visible;mso-wrap-style:square;v-text-anchor:middle" coordsize="6234,6858000" o:spid="_x0000_s1027" fillcolor="#669748" stroked="f" strokeweight=".24036mm" path="m,l6235,r,6858000l,685800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">
                  <v:stroke joinstyle="miter"/>
                  <v:path arrowok="t" o:connecttype="custom" o:connectlocs="0,0;6235,0;6235,6858000;0,6858000" o:connectangles="0,0,0,0"/>
                </v:shape>
                <v:shape id="Freeform 8" style="position:absolute;left:283;width:125;height:68580;visibility:visible;mso-wrap-style:square;v-text-anchor:middle" coordsize="12469,6858000" o:spid="_x0000_s1028" fillcolor="#669748" stroked="f" strokeweight=".24036mm" path="m,l12469,r,6858000l,685800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">
                  <v:stroke joinstyle="miter"/>
                  <v:path arrowok="t" o:connecttype="custom" o:connectlocs="0,0;12469,0;12469,6858000;0,6858000" o:connectangles="0,0,0,0"/>
                </v:shape>
                <v:shape id="Freeform 9" style="position:absolute;left:47562;width:63;height:68580;visibility:visible;mso-wrap-style:square;v-text-anchor:middle" coordsize="6234,6858000" o:spid="_x0000_s1029" fillcolor="#669748" stroked="f" strokeweight=".24036mm" path="m,l6234,r,6858000l,685800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">
                  <v:stroke joinstyle="miter"/>
                  <v:path arrowok="t" o:connecttype="custom" o:connectlocs="0,0;6234,0;6234,6858000;0,6858000" o:connectangles="0,0,0,0"/>
                </v:shape>
                <v:shape id="Freeform 11" style="position:absolute;left:47208;width:125;height:68580;visibility:visible;mso-wrap-style:square;v-text-anchor:middle" coordsize="12469,6858000" o:spid="_x0000_s1030" fillcolor="#669748" stroked="f" strokeweight=".24036mm" path="m,l12469,r,6858000l,685800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">
                  <v:stroke joinstyle="miter"/>
                  <v:path arrowok="t" o:connecttype="custom" o:connectlocs="0,0;12469,0;12469,6858000;0,6858000" o:connectangles="0,0,0,0"/>
                </v:shape>
                <w10:wrap anchorx="margin" anchory="page"/>
                <w10:anchorlock/>
              </v:group>
            </w:pict>
          </mc:Fallback>
        </mc:AlternateContent>
      </w:r>
      <w:r>
        <w:t>OHS Standard First Aid, CPR-C and AED – St. Johns Ambulance (Sept 2025)</w:t>
      </w:r>
      <w:r w:rsidRPr="00161B1D">
        <w:t xml:space="preserve"> </w:t>
      </w:r>
    </w:p>
    <w:p w14:paraId="6A35CF42" w14:textId="77777777" w:rsidR="00161B1D" w:rsidRDefault="00161B1D" w:rsidP="002B628F">
      <w:pPr>
        <w:ind w:left="0"/>
      </w:pPr>
    </w:p>
    <w:p w14:paraId="71A8CCC1" w14:textId="53B212DA" w:rsidR="004C1DA9" w:rsidRPr="004C1DA9" w:rsidRDefault="003A03F8" w:rsidP="00690FBF">
      <w:pPr>
        <w:pStyle w:val="Subtitle"/>
      </w:pPr>
      <w:r>
        <w:t>Car</w:t>
      </w:r>
      <w:r w:rsidR="00E85E9C">
        <w:t>e</w:t>
      </w:r>
      <w:r>
        <w:t xml:space="preserve">er </w:t>
      </w:r>
      <w:sdt>
        <w:sdtPr>
          <w:id w:val="-1403365644"/>
          <w:placeholder>
            <w:docPart w:val="FFBA528575DF4235995EFD5643AC299B"/>
          </w:placeholder>
          <w:temporary/>
          <w:showingPlcHdr/>
          <w15:appearance w15:val="hidden"/>
        </w:sdtPr>
        <w:sdtContent>
          <w:r w:rsidR="00690FBF" w:rsidRPr="004C1DA9">
            <w:t>Experience</w:t>
          </w:r>
        </w:sdtContent>
      </w:sdt>
    </w:p>
    <w:p w14:paraId="39F97994" w14:textId="6CFA6BC2" w:rsidR="00690FBF" w:rsidRPr="0070176A" w:rsidRDefault="00923722" w:rsidP="00386780">
      <w:pPr>
        <w:pStyle w:val="Heading1"/>
      </w:pPr>
      <w:r>
        <w:t>Courier</w:t>
      </w:r>
      <w:r w:rsidR="004C1DA9" w:rsidRPr="004C1DA9">
        <w:t xml:space="preserve"> </w:t>
      </w:r>
      <w:r>
        <w:rPr>
          <w:rStyle w:val="Italics"/>
        </w:rPr>
        <w:t>FedEx Express</w:t>
      </w:r>
      <w:r w:rsidR="004C1DA9" w:rsidRPr="004C1DA9">
        <w:t xml:space="preserve"> </w:t>
      </w:r>
      <w:r w:rsidR="00386780">
        <w:tab/>
      </w:r>
      <w:r w:rsidR="00386780">
        <w:tab/>
      </w:r>
      <w:r w:rsidR="00386780">
        <w:tab/>
      </w:r>
      <w:r w:rsidR="00386780">
        <w:tab/>
      </w:r>
      <w:r w:rsidR="00386780">
        <w:tab/>
      </w:r>
      <w:r>
        <w:t>August 2021 - present</w:t>
      </w:r>
      <w:r w:rsidR="00690FBF" w:rsidRPr="0070176A">
        <w:t xml:space="preserve"> </w:t>
      </w:r>
    </w:p>
    <w:p w14:paraId="7DAE66C6" w14:textId="77777777" w:rsidR="00161B1D" w:rsidRDefault="00923722" w:rsidP="00161B1D">
      <w:pPr>
        <w:pStyle w:val="ListParagraph"/>
        <w:numPr>
          <w:ilvl w:val="0"/>
          <w:numId w:val="9"/>
        </w:numPr>
      </w:pPr>
      <w:r>
        <w:t xml:space="preserve">Fast-paced work environment, </w:t>
      </w:r>
    </w:p>
    <w:p w14:paraId="57BE2307" w14:textId="77777777" w:rsidR="00161B1D" w:rsidRDefault="00161B1D" w:rsidP="00161B1D">
      <w:pPr>
        <w:pStyle w:val="ListParagraph"/>
        <w:numPr>
          <w:ilvl w:val="0"/>
          <w:numId w:val="9"/>
        </w:numPr>
      </w:pPr>
      <w:r>
        <w:t>S</w:t>
      </w:r>
      <w:r w:rsidR="00923722">
        <w:t xml:space="preserve">elf-monitored work. </w:t>
      </w:r>
    </w:p>
    <w:p w14:paraId="60AEA74C" w14:textId="4BD38BFE" w:rsidR="00161B1D" w:rsidRDefault="00923722" w:rsidP="00161B1D">
      <w:pPr>
        <w:pStyle w:val="ListParagraph"/>
        <w:numPr>
          <w:ilvl w:val="0"/>
          <w:numId w:val="9"/>
        </w:numPr>
      </w:pPr>
      <w:r>
        <w:t xml:space="preserve">Completing 100+ deliveries a day whilst managing </w:t>
      </w:r>
      <w:r w:rsidR="00AA3651">
        <w:t xml:space="preserve">strict </w:t>
      </w:r>
      <w:r>
        <w:t xml:space="preserve">deadlines. </w:t>
      </w:r>
    </w:p>
    <w:p w14:paraId="0260132F" w14:textId="77777777" w:rsidR="00161B1D" w:rsidRDefault="00AA3651" w:rsidP="00161B1D">
      <w:pPr>
        <w:pStyle w:val="ListParagraph"/>
        <w:numPr>
          <w:ilvl w:val="0"/>
          <w:numId w:val="9"/>
        </w:numPr>
      </w:pPr>
      <w:r>
        <w:t xml:space="preserve">Creating shipments and ensuring all customs paperwork/declarations are in order. </w:t>
      </w:r>
    </w:p>
    <w:p w14:paraId="7C486337" w14:textId="65E13C96" w:rsidR="00195A94" w:rsidRDefault="00AA3651" w:rsidP="00161B1D">
      <w:pPr>
        <w:pStyle w:val="ListParagraph"/>
        <w:numPr>
          <w:ilvl w:val="0"/>
          <w:numId w:val="9"/>
        </w:numPr>
      </w:pPr>
      <w:r>
        <w:t xml:space="preserve">Training duties.  </w:t>
      </w:r>
    </w:p>
    <w:p w14:paraId="402CF73E" w14:textId="67A5FFA1" w:rsidR="00195A94" w:rsidRDefault="00195A94" w:rsidP="00386780">
      <w:pPr>
        <w:pStyle w:val="Heading1"/>
      </w:pPr>
      <w:r>
        <w:t>Assistant Manager</w:t>
      </w:r>
      <w:r w:rsidRPr="004C1DA9">
        <w:t xml:space="preserve"> </w:t>
      </w:r>
      <w:r>
        <w:rPr>
          <w:rStyle w:val="Italics"/>
        </w:rPr>
        <w:t>Cineplex</w:t>
      </w:r>
      <w:r w:rsidRPr="004C1DA9">
        <w:rPr>
          <w:rStyle w:val="Italics"/>
        </w:rPr>
        <w:t xml:space="preserve"> </w:t>
      </w:r>
      <w:r w:rsidR="00386780">
        <w:rPr>
          <w:rStyle w:val="Italics"/>
        </w:rPr>
        <w:tab/>
      </w:r>
      <w:r w:rsidR="00386780">
        <w:rPr>
          <w:rStyle w:val="Italics"/>
        </w:rPr>
        <w:tab/>
      </w:r>
      <w:r w:rsidR="00386780">
        <w:rPr>
          <w:rStyle w:val="Italics"/>
        </w:rPr>
        <w:tab/>
      </w:r>
      <w:r w:rsidR="00386780">
        <w:rPr>
          <w:rStyle w:val="Italics"/>
        </w:rPr>
        <w:tab/>
      </w:r>
      <w:r>
        <w:t>August 2019 – December 2022</w:t>
      </w:r>
      <w:r w:rsidRPr="0070176A">
        <w:t xml:space="preserve"> </w:t>
      </w:r>
    </w:p>
    <w:p w14:paraId="4CE9BAF1" w14:textId="77777777" w:rsidR="00D46D83" w:rsidRDefault="00D46D83" w:rsidP="00D46D83">
      <w:pPr>
        <w:pStyle w:val="ListParagraph"/>
        <w:numPr>
          <w:ilvl w:val="0"/>
          <w:numId w:val="10"/>
        </w:numPr>
      </w:pPr>
      <w:r>
        <w:t>Playback server troubleshooting + maintenance.</w:t>
      </w:r>
    </w:p>
    <w:p w14:paraId="090982C0" w14:textId="58E77529" w:rsidR="00D46D83" w:rsidRDefault="00D46D83" w:rsidP="00D46D83">
      <w:pPr>
        <w:pStyle w:val="ListParagraph"/>
        <w:numPr>
          <w:ilvl w:val="0"/>
          <w:numId w:val="10"/>
        </w:numPr>
      </w:pPr>
      <w:r>
        <w:t>Ingesting data and managing NAS software for media playback.</w:t>
      </w:r>
    </w:p>
    <w:p w14:paraId="37A0DA5E" w14:textId="42868055" w:rsidR="00161B1D" w:rsidRDefault="00195A94" w:rsidP="00161B1D">
      <w:pPr>
        <w:pStyle w:val="ListParagraph"/>
        <w:numPr>
          <w:ilvl w:val="0"/>
          <w:numId w:val="10"/>
        </w:numPr>
      </w:pPr>
      <w:r>
        <w:t xml:space="preserve">Supervising </w:t>
      </w:r>
      <w:r w:rsidR="00D61628">
        <w:t>50</w:t>
      </w:r>
      <w:r>
        <w:t>+ staff per night</w:t>
      </w:r>
      <w:r w:rsidR="00D46D83">
        <w:t>.</w:t>
      </w:r>
    </w:p>
    <w:p w14:paraId="03A50746" w14:textId="77777777" w:rsidR="00161B1D" w:rsidRDefault="00161B1D" w:rsidP="00161B1D">
      <w:pPr>
        <w:pStyle w:val="ListParagraph"/>
        <w:numPr>
          <w:ilvl w:val="0"/>
          <w:numId w:val="10"/>
        </w:numPr>
      </w:pPr>
      <w:r>
        <w:t>E</w:t>
      </w:r>
      <w:r w:rsidR="00195A94">
        <w:t xml:space="preserve">nsuring a positive experience for 1000+ guests a day. </w:t>
      </w:r>
    </w:p>
    <w:p w14:paraId="4E237458" w14:textId="77777777" w:rsidR="00161B1D" w:rsidRDefault="00195A94" w:rsidP="00161B1D">
      <w:pPr>
        <w:pStyle w:val="ListParagraph"/>
        <w:numPr>
          <w:ilvl w:val="0"/>
          <w:numId w:val="10"/>
        </w:numPr>
      </w:pPr>
      <w:r>
        <w:t xml:space="preserve">Cash, Inventory, and food safety management. </w:t>
      </w:r>
    </w:p>
    <w:p w14:paraId="0864129A" w14:textId="77777777" w:rsidR="00B15B64" w:rsidRDefault="00195A94" w:rsidP="00161B1D">
      <w:pPr>
        <w:pStyle w:val="ListParagraph"/>
        <w:numPr>
          <w:ilvl w:val="0"/>
          <w:numId w:val="10"/>
        </w:numPr>
      </w:pPr>
      <w:r>
        <w:t>Projectionist work.</w:t>
      </w:r>
    </w:p>
    <w:p w14:paraId="64B891C9" w14:textId="22DCCC04" w:rsidR="00195A94" w:rsidRDefault="00195A94" w:rsidP="00386780">
      <w:pPr>
        <w:pStyle w:val="Heading1"/>
      </w:pPr>
      <w:r>
        <w:t>Part-Time Cast Member</w:t>
      </w:r>
      <w:r w:rsidRPr="004C1DA9">
        <w:t xml:space="preserve"> </w:t>
      </w:r>
      <w:r>
        <w:rPr>
          <w:rStyle w:val="Italics"/>
        </w:rPr>
        <w:t>Cineplex</w:t>
      </w:r>
      <w:r w:rsidRPr="004C1DA9">
        <w:rPr>
          <w:rStyle w:val="Italics"/>
        </w:rPr>
        <w:t xml:space="preserve"> </w:t>
      </w:r>
      <w:r w:rsidR="00D51EC0">
        <w:rPr>
          <w:rStyle w:val="Italics"/>
        </w:rPr>
        <w:tab/>
      </w:r>
      <w:r w:rsidR="00D51EC0">
        <w:rPr>
          <w:rStyle w:val="Italics"/>
        </w:rPr>
        <w:tab/>
      </w:r>
      <w:r w:rsidR="00D51EC0">
        <w:rPr>
          <w:rStyle w:val="Italics"/>
        </w:rPr>
        <w:tab/>
      </w:r>
      <w:r>
        <w:t>December 2017 – August 2019</w:t>
      </w:r>
      <w:r w:rsidRPr="0070176A">
        <w:t xml:space="preserve"> </w:t>
      </w:r>
    </w:p>
    <w:p w14:paraId="31D21BE0" w14:textId="4933F29C" w:rsidR="00161B1D" w:rsidRDefault="00195A94" w:rsidP="00161B1D">
      <w:pPr>
        <w:pStyle w:val="ListParagraph"/>
        <w:numPr>
          <w:ilvl w:val="0"/>
          <w:numId w:val="11"/>
        </w:numPr>
      </w:pPr>
      <w:r>
        <w:t>Customer service</w:t>
      </w:r>
      <w:r w:rsidR="00D46D83">
        <w:t>.</w:t>
      </w:r>
    </w:p>
    <w:p w14:paraId="0A02DD21" w14:textId="0AA85D4E" w:rsidR="00161B1D" w:rsidRDefault="00161B1D" w:rsidP="00161B1D">
      <w:pPr>
        <w:pStyle w:val="ListParagraph"/>
        <w:numPr>
          <w:ilvl w:val="0"/>
          <w:numId w:val="11"/>
        </w:numPr>
      </w:pPr>
      <w:r>
        <w:t>C</w:t>
      </w:r>
      <w:r w:rsidR="00195A94">
        <w:t>ash handling</w:t>
      </w:r>
      <w:r w:rsidR="00D46D83">
        <w:t>.</w:t>
      </w:r>
    </w:p>
    <w:p w14:paraId="1EBA8E5C" w14:textId="77777777" w:rsidR="00161B1D" w:rsidRDefault="00161B1D" w:rsidP="00161B1D">
      <w:pPr>
        <w:pStyle w:val="ListParagraph"/>
        <w:numPr>
          <w:ilvl w:val="0"/>
          <w:numId w:val="11"/>
        </w:numPr>
      </w:pPr>
      <w:r>
        <w:t>T</w:t>
      </w:r>
      <w:r w:rsidR="00195A94">
        <w:t xml:space="preserve">raining </w:t>
      </w:r>
    </w:p>
    <w:p w14:paraId="25CCECB6" w14:textId="5BCB759E" w:rsidR="00AA3651" w:rsidRPr="002B628F" w:rsidRDefault="00161B1D" w:rsidP="002B628F">
      <w:pPr>
        <w:pStyle w:val="ListParagraph"/>
        <w:numPr>
          <w:ilvl w:val="0"/>
          <w:numId w:val="11"/>
        </w:numPr>
      </w:pPr>
      <w:r>
        <w:t>K</w:t>
      </w:r>
      <w:r w:rsidR="00195A94">
        <w:t xml:space="preserve">itchen work. </w:t>
      </w:r>
      <w:bookmarkEnd w:id="0"/>
    </w:p>
    <w:p w14:paraId="27DB47E1" w14:textId="77777777" w:rsidR="0023798F" w:rsidRDefault="00896BD4" w:rsidP="00896BD4">
      <w:pPr>
        <w:pStyle w:val="Title"/>
        <w:ind w:left="0"/>
        <w:rPr>
          <w:sz w:val="48"/>
          <w:szCs w:val="44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5408" behindDoc="1" locked="1" layoutInCell="1" allowOverlap="1" wp14:anchorId="5FA65248" wp14:editId="6CB4DFFF">
                <wp:simplePos x="0" y="0"/>
                <wp:positionH relativeFrom="margin">
                  <wp:align>center</wp:align>
                </wp:positionH>
                <wp:positionV relativeFrom="page">
                  <wp:align>top</wp:align>
                </wp:positionV>
                <wp:extent cx="6985635" cy="10201275"/>
                <wp:effectExtent l="0" t="0" r="24765" b="28575"/>
                <wp:wrapNone/>
                <wp:docPr id="1292301008" name="Group 129230100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85635" cy="10201275"/>
                          <a:chOff x="0" y="0"/>
                          <a:chExt cx="4762532" cy="6858000"/>
                        </a:xfrm>
                      </wpg:grpSpPr>
                      <wps:wsp>
                        <wps:cNvPr id="474185433" name="Freeform 6"/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solidFill>
                              <a:schemeClr val="accent2"/>
                            </a:solidFill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1015214" name="Freeform 8"/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solidFill>
                              <a:schemeClr val="accent2"/>
                            </a:solidFill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232025" name="Freeform 9"/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solidFill>
                              <a:schemeClr val="accent2"/>
                            </a:solidFill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398406" name="Freeform 11"/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solidFill>
                              <a:schemeClr val="accent2"/>
                            </a:solidFill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adec="http://schemas.microsoft.com/office/drawing/2017/decorative" xmlns:a="http://schemas.openxmlformats.org/drawingml/2006/main">
            <w:pict w14:anchorId="13C1078E">
              <v:group id="Group 1292301008" style="position:absolute;margin-left:0;margin-top:0;width:550.05pt;height:803.25pt;z-index:-251651072;mso-position-horizontal:center;mso-position-horizontal-relative:margin;mso-position-vertical:top;mso-position-vertical-relative:page;mso-width-relative:margin;mso-height-relative:margin" alt="&quot;&quot;" coordsize="47625,68580" o:spid="_x0000_s1026" w14:anchorId="3878CD6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">
                <o:lock v:ext="edit" aspectratio="t"/>
                <v:shape id="Freeform 6" style="position:absolute;width:62;height:68580;visibility:visible;mso-wrap-style:square;v-text-anchor:middle" coordsize="6234,6858000" o:spid="_x0000_s1027" fillcolor="#669748" strokecolor="#8dbb70 [3205]" strokeweight=".24036mm" path="m,l6235,r,6858000l,685800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">
                  <v:stroke joinstyle="miter"/>
                  <v:path arrowok="t" o:connecttype="custom" o:connectlocs="0,0;6235,0;6235,6858000;0,6858000" o:connectangles="0,0,0,0"/>
                </v:shape>
                <v:shape id="Freeform 8" style="position:absolute;left:283;width:125;height:68580;visibility:visible;mso-wrap-style:square;v-text-anchor:middle" coordsize="12469,6858000" o:spid="_x0000_s1028" fillcolor="#669748" strokecolor="#8dbb70 [3205]" strokeweight=".24036mm" path="m,l12469,r,6858000l,685800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">
                  <v:stroke joinstyle="miter"/>
                  <v:path arrowok="t" o:connecttype="custom" o:connectlocs="0,0;12469,0;12469,6858000;0,6858000" o:connectangles="0,0,0,0"/>
                </v:shape>
                <v:shape id="Freeform 9" style="position:absolute;left:47562;width:63;height:68580;visibility:visible;mso-wrap-style:square;v-text-anchor:middle" coordsize="6234,6858000" o:spid="_x0000_s1029" fillcolor="#669748" strokecolor="#8dbb70 [3205]" strokeweight=".24036mm" path="m,l6234,r,6858000l,685800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">
                  <v:stroke joinstyle="miter"/>
                  <v:path arrowok="t" o:connecttype="custom" o:connectlocs="0,0;6234,0;6234,6858000;0,6858000" o:connectangles="0,0,0,0"/>
                </v:shape>
                <v:shape id="Freeform 11" style="position:absolute;left:47208;width:125;height:68580;visibility:visible;mso-wrap-style:square;v-text-anchor:middle" coordsize="12469,6858000" o:spid="_x0000_s1030" fillcolor="#669748" strokecolor="#8dbb70 [3205]" strokeweight=".24036mm" path="m,l12469,r,6858000l,685800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">
                  <v:stroke joinstyle="miter"/>
                  <v:path arrowok="t" o:connecttype="custom" o:connectlocs="0,0;12469,0;12469,6858000;0,6858000" o:connectangles="0,0,0,0"/>
                </v:shape>
                <w10:wrap anchorx="margin" anchory="page"/>
                <w10:anchorlock/>
              </v:group>
            </w:pict>
          </mc:Fallback>
        </mc:AlternateContent>
      </w:r>
      <w:r>
        <w:rPr>
          <w:sz w:val="48"/>
          <w:szCs w:val="44"/>
        </w:rPr>
        <w:tab/>
      </w:r>
    </w:p>
    <w:p w14:paraId="3EF87DC8" w14:textId="372F2CED" w:rsidR="00970B0D" w:rsidRPr="00896BD4" w:rsidRDefault="00970B0D" w:rsidP="00896BD4">
      <w:pPr>
        <w:pStyle w:val="Title"/>
        <w:ind w:left="0"/>
        <w:rPr>
          <w:sz w:val="48"/>
          <w:szCs w:val="44"/>
        </w:rPr>
      </w:pPr>
      <w:r>
        <w:rPr>
          <w:sz w:val="48"/>
          <w:szCs w:val="44"/>
        </w:rPr>
        <w:lastRenderedPageBreak/>
        <w:t>References</w:t>
      </w:r>
    </w:p>
    <w:p w14:paraId="11D0ACE0" w14:textId="12E8F703" w:rsidR="004D2E8F" w:rsidRDefault="004D2E8F" w:rsidP="00970B0D">
      <w:pPr>
        <w:pStyle w:val="Skills"/>
      </w:pPr>
      <w:r>
        <w:t>Ben Benson</w:t>
      </w:r>
    </w:p>
    <w:p w14:paraId="0608645D" w14:textId="2A345182" w:rsidR="004D2E8F" w:rsidRDefault="004D2E8F" w:rsidP="00970B0D">
      <w:pPr>
        <w:pStyle w:val="Skills"/>
      </w:pPr>
      <w:r>
        <w:t>Instructor – Saskatchewan Polytechnic</w:t>
      </w:r>
    </w:p>
    <w:p w14:paraId="34CD6E49" w14:textId="77777777" w:rsidR="000A0EED" w:rsidRPr="000A0EED" w:rsidRDefault="000A0EED" w:rsidP="000A0EED">
      <w:pPr>
        <w:pStyle w:val="Skills"/>
        <w:rPr>
          <w:lang w:val="en-CA"/>
        </w:rPr>
      </w:pPr>
      <w:r w:rsidRPr="000A0EED">
        <w:rPr>
          <w:lang w:val="en-CA"/>
        </w:rPr>
        <w:t>ben.benson@shaw.ca</w:t>
      </w:r>
    </w:p>
    <w:p w14:paraId="37912C42" w14:textId="341EEEA0" w:rsidR="004D2E8F" w:rsidRPr="000A0EED" w:rsidRDefault="000A0EED" w:rsidP="000A0EED">
      <w:pPr>
        <w:pStyle w:val="Skills"/>
        <w:rPr>
          <w:lang w:val="en-CA"/>
        </w:rPr>
      </w:pPr>
      <w:r w:rsidRPr="000A0EED">
        <w:rPr>
          <w:lang w:val="en-CA"/>
        </w:rPr>
        <w:t>306-659-4118</w:t>
      </w:r>
    </w:p>
    <w:p w14:paraId="5E498BC4" w14:textId="77777777" w:rsidR="000A0EED" w:rsidRDefault="000A0EED" w:rsidP="00970B0D">
      <w:pPr>
        <w:pStyle w:val="Skills"/>
      </w:pPr>
    </w:p>
    <w:p w14:paraId="5DFE3C65" w14:textId="0D84B7F0" w:rsidR="00970B0D" w:rsidRDefault="00970B0D" w:rsidP="00970B0D">
      <w:pPr>
        <w:pStyle w:val="Skills"/>
      </w:pPr>
      <w:r>
        <w:t xml:space="preserve">Lori Boechler </w:t>
      </w:r>
    </w:p>
    <w:p w14:paraId="7D5FC741" w14:textId="77777777" w:rsidR="00970B0D" w:rsidRDefault="00970B0D" w:rsidP="00970B0D">
      <w:pPr>
        <w:pStyle w:val="Skills"/>
      </w:pPr>
      <w:r>
        <w:t>Sr. Courier - FedEx Express</w:t>
      </w:r>
    </w:p>
    <w:p w14:paraId="5E6BFD46" w14:textId="16AE19AF" w:rsidR="00970B0D" w:rsidRDefault="00970B0D" w:rsidP="00970B0D">
      <w:pPr>
        <w:pStyle w:val="Skills"/>
      </w:pPr>
      <w:r>
        <w:t xml:space="preserve">(306) 717-6653 </w:t>
      </w:r>
    </w:p>
    <w:p w14:paraId="6FE05F96" w14:textId="77777777" w:rsidR="00970B0D" w:rsidRDefault="00970B0D" w:rsidP="00970B0D">
      <w:pPr>
        <w:pStyle w:val="Skills"/>
      </w:pPr>
    </w:p>
    <w:p w14:paraId="0DBFF2AF" w14:textId="77777777" w:rsidR="00970B0D" w:rsidRDefault="00970B0D" w:rsidP="00970B0D">
      <w:pPr>
        <w:pStyle w:val="Skills"/>
      </w:pPr>
      <w:r>
        <w:t>Tamara Parenteau</w:t>
      </w:r>
    </w:p>
    <w:p w14:paraId="17CDDA59" w14:textId="77777777" w:rsidR="00970B0D" w:rsidRDefault="00970B0D" w:rsidP="00970B0D">
      <w:pPr>
        <w:pStyle w:val="Skills"/>
      </w:pPr>
      <w:r>
        <w:t xml:space="preserve">General Manager - Scotiabank Theatre </w:t>
      </w:r>
    </w:p>
    <w:p w14:paraId="4F3E59B4" w14:textId="77777777" w:rsidR="00970B0D" w:rsidRPr="00F5689F" w:rsidRDefault="00970B0D" w:rsidP="00970B0D">
      <w:pPr>
        <w:pStyle w:val="Skills"/>
      </w:pPr>
      <w:r>
        <w:t>(306)-717-3776</w:t>
      </w:r>
    </w:p>
    <w:p w14:paraId="61481732" w14:textId="77777777" w:rsidR="00970B0D" w:rsidRPr="00970B0D" w:rsidRDefault="00970B0D" w:rsidP="00970B0D"/>
    <w:sectPr w:rsidR="00970B0D" w:rsidRPr="00970B0D" w:rsidSect="003E0284">
      <w:pgSz w:w="12240" w:h="15840"/>
      <w:pgMar w:top="634" w:right="1440" w:bottom="634" w:left="144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800BBC" w14:textId="77777777" w:rsidR="002376FA" w:rsidRDefault="002376FA" w:rsidP="00690FBF">
      <w:r>
        <w:separator/>
      </w:r>
    </w:p>
  </w:endnote>
  <w:endnote w:type="continuationSeparator" w:id="0">
    <w:p w14:paraId="4987ECC4" w14:textId="77777777" w:rsidR="002376FA" w:rsidRDefault="002376FA" w:rsidP="00690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B289B" w14:textId="77777777" w:rsidR="002376FA" w:rsidRDefault="002376FA" w:rsidP="00690FBF">
      <w:r>
        <w:separator/>
      </w:r>
    </w:p>
  </w:footnote>
  <w:footnote w:type="continuationSeparator" w:id="0">
    <w:p w14:paraId="5567CBED" w14:textId="77777777" w:rsidR="002376FA" w:rsidRDefault="002376FA" w:rsidP="00690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0A30161"/>
    <w:multiLevelType w:val="hybridMultilevel"/>
    <w:tmpl w:val="12743C08"/>
    <w:lvl w:ilvl="0" w:tplc="1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1A7F2D0E"/>
    <w:multiLevelType w:val="hybridMultilevel"/>
    <w:tmpl w:val="AE0A559C"/>
    <w:lvl w:ilvl="0" w:tplc="140C81F6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1AA90351"/>
    <w:multiLevelType w:val="hybridMultilevel"/>
    <w:tmpl w:val="D166C55A"/>
    <w:lvl w:ilvl="0" w:tplc="1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5" w15:restartNumberingAfterBreak="0">
    <w:nsid w:val="222220FF"/>
    <w:multiLevelType w:val="hybridMultilevel"/>
    <w:tmpl w:val="343EAD96"/>
    <w:lvl w:ilvl="0" w:tplc="1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6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736B1FD0"/>
    <w:multiLevelType w:val="hybridMultilevel"/>
    <w:tmpl w:val="2E5A7DFE"/>
    <w:lvl w:ilvl="0" w:tplc="1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8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0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44470856">
    <w:abstractNumId w:val="6"/>
  </w:num>
  <w:num w:numId="2" w16cid:durableId="549196634">
    <w:abstractNumId w:val="9"/>
  </w:num>
  <w:num w:numId="3" w16cid:durableId="1422919832">
    <w:abstractNumId w:val="8"/>
  </w:num>
  <w:num w:numId="4" w16cid:durableId="2071682557">
    <w:abstractNumId w:val="2"/>
  </w:num>
  <w:num w:numId="5" w16cid:durableId="1542015606">
    <w:abstractNumId w:val="3"/>
  </w:num>
  <w:num w:numId="6" w16cid:durableId="80369196">
    <w:abstractNumId w:val="10"/>
  </w:num>
  <w:num w:numId="7" w16cid:durableId="50083107">
    <w:abstractNumId w:val="0"/>
  </w:num>
  <w:num w:numId="8" w16cid:durableId="2129002532">
    <w:abstractNumId w:val="1"/>
  </w:num>
  <w:num w:numId="9" w16cid:durableId="835457144">
    <w:abstractNumId w:val="7"/>
  </w:num>
  <w:num w:numId="10" w16cid:durableId="568734526">
    <w:abstractNumId w:val="4"/>
  </w:num>
  <w:num w:numId="11" w16cid:durableId="10129928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22"/>
    <w:rsid w:val="000041FC"/>
    <w:rsid w:val="00010756"/>
    <w:rsid w:val="00031E11"/>
    <w:rsid w:val="00047507"/>
    <w:rsid w:val="00064069"/>
    <w:rsid w:val="000746AE"/>
    <w:rsid w:val="000A0EED"/>
    <w:rsid w:val="000A3B87"/>
    <w:rsid w:val="000D2A61"/>
    <w:rsid w:val="000E1FE7"/>
    <w:rsid w:val="000E2956"/>
    <w:rsid w:val="000E4FF5"/>
    <w:rsid w:val="000F381C"/>
    <w:rsid w:val="001015E3"/>
    <w:rsid w:val="00101F80"/>
    <w:rsid w:val="00157B6C"/>
    <w:rsid w:val="00161B1D"/>
    <w:rsid w:val="00177E96"/>
    <w:rsid w:val="00185237"/>
    <w:rsid w:val="00195A94"/>
    <w:rsid w:val="001A011B"/>
    <w:rsid w:val="00207ACE"/>
    <w:rsid w:val="00212436"/>
    <w:rsid w:val="002376FA"/>
    <w:rsid w:val="0023785C"/>
    <w:rsid w:val="0023798F"/>
    <w:rsid w:val="00253237"/>
    <w:rsid w:val="00254C21"/>
    <w:rsid w:val="00256C9B"/>
    <w:rsid w:val="00271A92"/>
    <w:rsid w:val="00292A11"/>
    <w:rsid w:val="002A0D29"/>
    <w:rsid w:val="002A1560"/>
    <w:rsid w:val="002B628F"/>
    <w:rsid w:val="002C21CC"/>
    <w:rsid w:val="002C378E"/>
    <w:rsid w:val="002F6CB9"/>
    <w:rsid w:val="002F73F8"/>
    <w:rsid w:val="00303FDC"/>
    <w:rsid w:val="00307E79"/>
    <w:rsid w:val="00340C75"/>
    <w:rsid w:val="0036765D"/>
    <w:rsid w:val="00377519"/>
    <w:rsid w:val="00386780"/>
    <w:rsid w:val="00390248"/>
    <w:rsid w:val="00390E6C"/>
    <w:rsid w:val="003A03F8"/>
    <w:rsid w:val="003A70F8"/>
    <w:rsid w:val="003E0284"/>
    <w:rsid w:val="003E6D64"/>
    <w:rsid w:val="00407F3F"/>
    <w:rsid w:val="00410F37"/>
    <w:rsid w:val="00417066"/>
    <w:rsid w:val="00434D46"/>
    <w:rsid w:val="00444221"/>
    <w:rsid w:val="00445E3A"/>
    <w:rsid w:val="00454299"/>
    <w:rsid w:val="0046736A"/>
    <w:rsid w:val="004912D5"/>
    <w:rsid w:val="00496677"/>
    <w:rsid w:val="00497CE6"/>
    <w:rsid w:val="004A389E"/>
    <w:rsid w:val="004B0D77"/>
    <w:rsid w:val="004C1DA9"/>
    <w:rsid w:val="004D2198"/>
    <w:rsid w:val="004D2E8F"/>
    <w:rsid w:val="004D7316"/>
    <w:rsid w:val="004E2A36"/>
    <w:rsid w:val="0050310A"/>
    <w:rsid w:val="005052DD"/>
    <w:rsid w:val="005342F1"/>
    <w:rsid w:val="005666B9"/>
    <w:rsid w:val="0059022C"/>
    <w:rsid w:val="005A001B"/>
    <w:rsid w:val="005A05E2"/>
    <w:rsid w:val="005A4739"/>
    <w:rsid w:val="005B4611"/>
    <w:rsid w:val="005D3B3A"/>
    <w:rsid w:val="005D49CA"/>
    <w:rsid w:val="005E2A9D"/>
    <w:rsid w:val="005E408E"/>
    <w:rsid w:val="00613CDA"/>
    <w:rsid w:val="00625729"/>
    <w:rsid w:val="0063039A"/>
    <w:rsid w:val="0064392B"/>
    <w:rsid w:val="0064416B"/>
    <w:rsid w:val="006450C1"/>
    <w:rsid w:val="00647D8C"/>
    <w:rsid w:val="00653945"/>
    <w:rsid w:val="00673037"/>
    <w:rsid w:val="00690FBF"/>
    <w:rsid w:val="006B3BC2"/>
    <w:rsid w:val="006C2364"/>
    <w:rsid w:val="006D5A5B"/>
    <w:rsid w:val="006F4142"/>
    <w:rsid w:val="007000C7"/>
    <w:rsid w:val="0070452B"/>
    <w:rsid w:val="00705D7F"/>
    <w:rsid w:val="007124B1"/>
    <w:rsid w:val="00733362"/>
    <w:rsid w:val="00740EE4"/>
    <w:rsid w:val="007466F4"/>
    <w:rsid w:val="007843C5"/>
    <w:rsid w:val="00785436"/>
    <w:rsid w:val="0078746F"/>
    <w:rsid w:val="007A242C"/>
    <w:rsid w:val="007B6AC9"/>
    <w:rsid w:val="007C0CF2"/>
    <w:rsid w:val="007C74B7"/>
    <w:rsid w:val="007D294F"/>
    <w:rsid w:val="007E2782"/>
    <w:rsid w:val="007F4783"/>
    <w:rsid w:val="007F4D8C"/>
    <w:rsid w:val="007F6801"/>
    <w:rsid w:val="00817608"/>
    <w:rsid w:val="00817E2C"/>
    <w:rsid w:val="00822F71"/>
    <w:rsid w:val="00827F90"/>
    <w:rsid w:val="00833C06"/>
    <w:rsid w:val="00851431"/>
    <w:rsid w:val="008539E9"/>
    <w:rsid w:val="00856A7B"/>
    <w:rsid w:val="0086291E"/>
    <w:rsid w:val="00896BD4"/>
    <w:rsid w:val="008E0DC7"/>
    <w:rsid w:val="008E26DD"/>
    <w:rsid w:val="008F2869"/>
    <w:rsid w:val="008F43E5"/>
    <w:rsid w:val="008F5343"/>
    <w:rsid w:val="008F5EFB"/>
    <w:rsid w:val="008F64E8"/>
    <w:rsid w:val="009111F2"/>
    <w:rsid w:val="009200D1"/>
    <w:rsid w:val="00923722"/>
    <w:rsid w:val="00970B0D"/>
    <w:rsid w:val="00990AFF"/>
    <w:rsid w:val="00997316"/>
    <w:rsid w:val="009A2009"/>
    <w:rsid w:val="009A6B1E"/>
    <w:rsid w:val="009C09FE"/>
    <w:rsid w:val="009C1962"/>
    <w:rsid w:val="00A1433A"/>
    <w:rsid w:val="00A434EF"/>
    <w:rsid w:val="00A635D5"/>
    <w:rsid w:val="00A67C6F"/>
    <w:rsid w:val="00A81573"/>
    <w:rsid w:val="00A82D03"/>
    <w:rsid w:val="00A831EA"/>
    <w:rsid w:val="00AA3651"/>
    <w:rsid w:val="00AB0948"/>
    <w:rsid w:val="00AD74A8"/>
    <w:rsid w:val="00AE17C6"/>
    <w:rsid w:val="00B00CFC"/>
    <w:rsid w:val="00B10D59"/>
    <w:rsid w:val="00B11E8B"/>
    <w:rsid w:val="00B15B64"/>
    <w:rsid w:val="00B15F8D"/>
    <w:rsid w:val="00B16138"/>
    <w:rsid w:val="00B508D6"/>
    <w:rsid w:val="00B62A64"/>
    <w:rsid w:val="00B63E35"/>
    <w:rsid w:val="00B80EE9"/>
    <w:rsid w:val="00BC0E27"/>
    <w:rsid w:val="00BC3C1B"/>
    <w:rsid w:val="00BE32AE"/>
    <w:rsid w:val="00BF0FBF"/>
    <w:rsid w:val="00C118C7"/>
    <w:rsid w:val="00C127E5"/>
    <w:rsid w:val="00C34D6C"/>
    <w:rsid w:val="00C52791"/>
    <w:rsid w:val="00C764ED"/>
    <w:rsid w:val="00C8183F"/>
    <w:rsid w:val="00C83E97"/>
    <w:rsid w:val="00CB5C5E"/>
    <w:rsid w:val="00CC34A3"/>
    <w:rsid w:val="00CD5690"/>
    <w:rsid w:val="00CE26DB"/>
    <w:rsid w:val="00CF4208"/>
    <w:rsid w:val="00D103FF"/>
    <w:rsid w:val="00D32027"/>
    <w:rsid w:val="00D46D83"/>
    <w:rsid w:val="00D51EC0"/>
    <w:rsid w:val="00D5552B"/>
    <w:rsid w:val="00D61628"/>
    <w:rsid w:val="00D62F82"/>
    <w:rsid w:val="00D649DF"/>
    <w:rsid w:val="00D81E79"/>
    <w:rsid w:val="00D87E03"/>
    <w:rsid w:val="00D92D79"/>
    <w:rsid w:val="00D975B3"/>
    <w:rsid w:val="00DB29DA"/>
    <w:rsid w:val="00DF5080"/>
    <w:rsid w:val="00E40C3C"/>
    <w:rsid w:val="00E4557E"/>
    <w:rsid w:val="00E6525B"/>
    <w:rsid w:val="00E8269A"/>
    <w:rsid w:val="00E85E9C"/>
    <w:rsid w:val="00E97CB2"/>
    <w:rsid w:val="00EA31B4"/>
    <w:rsid w:val="00EC5870"/>
    <w:rsid w:val="00ED402A"/>
    <w:rsid w:val="00ED6E70"/>
    <w:rsid w:val="00EE28BB"/>
    <w:rsid w:val="00EF10F2"/>
    <w:rsid w:val="00F07B57"/>
    <w:rsid w:val="00F15D82"/>
    <w:rsid w:val="00F31058"/>
    <w:rsid w:val="00F41ACF"/>
    <w:rsid w:val="00F5689F"/>
    <w:rsid w:val="00F62D72"/>
    <w:rsid w:val="00F7064C"/>
    <w:rsid w:val="00F7157D"/>
    <w:rsid w:val="00F95AF2"/>
    <w:rsid w:val="00FA1EEA"/>
    <w:rsid w:val="00FB58C7"/>
    <w:rsid w:val="00FC156D"/>
    <w:rsid w:val="00FC533E"/>
    <w:rsid w:val="00FC78D4"/>
    <w:rsid w:val="00FF0243"/>
    <w:rsid w:val="0646EB26"/>
    <w:rsid w:val="1399BC51"/>
    <w:rsid w:val="34AA3CE2"/>
    <w:rsid w:val="4A21D942"/>
    <w:rsid w:val="4AA1539B"/>
    <w:rsid w:val="52D6D34D"/>
    <w:rsid w:val="538C332E"/>
    <w:rsid w:val="5EBA3E4F"/>
    <w:rsid w:val="5FD6DA7C"/>
    <w:rsid w:val="64DEA9AC"/>
    <w:rsid w:val="6847F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1C0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FBF"/>
    <w:pPr>
      <w:spacing w:line="320" w:lineRule="exact"/>
      <w:ind w:left="994" w:right="630"/>
    </w:pPr>
    <w:rPr>
      <w:rFonts w:eastAsia="Arial" w:cs="Arial"/>
      <w:sz w:val="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0FBF"/>
    <w:pPr>
      <w:spacing w:before="280"/>
      <w:ind w:right="634"/>
      <w:outlineLvl w:val="0"/>
    </w:pPr>
    <w:rPr>
      <w:b/>
      <w:bCs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90248"/>
    <w:pPr>
      <w:spacing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rsid w:val="00740EE4"/>
    <w:pPr>
      <w:spacing w:line="240" w:lineRule="auto"/>
      <w:outlineLvl w:val="2"/>
    </w:pPr>
    <w:rPr>
      <w:i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690FBF"/>
    <w:rPr>
      <w:rFonts w:eastAsia="Arial" w:cs="Arial"/>
      <w:b/>
      <w:bCs/>
      <w:sz w:val="20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90248"/>
    <w:rPr>
      <w:rFonts w:eastAsia="Arial" w:cs="Arial"/>
      <w:b/>
      <w:sz w:val="20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740EE4"/>
    <w:rPr>
      <w:rFonts w:eastAsia="Arial" w:cs="Arial"/>
      <w:i/>
      <w:sz w:val="2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ulletsSkills">
    <w:name w:val="Bullets Skills"/>
    <w:basedOn w:val="Normal"/>
    <w:semiHidden/>
    <w:qFormat/>
    <w:rsid w:val="00F62D72"/>
    <w:pPr>
      <w:numPr>
        <w:numId w:val="5"/>
      </w:numPr>
      <w:pBdr>
        <w:top w:val="single" w:sz="4" w:space="1" w:color="auto"/>
        <w:bottom w:val="single" w:sz="4" w:space="1" w:color="auto"/>
      </w:pBdr>
      <w:tabs>
        <w:tab w:val="left" w:pos="720"/>
        <w:tab w:val="left" w:pos="4230"/>
        <w:tab w:val="left" w:pos="7380"/>
      </w:tabs>
    </w:pPr>
    <w:rPr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0FBF"/>
    <w:pPr>
      <w:tabs>
        <w:tab w:val="left" w:pos="720"/>
      </w:tabs>
      <w:spacing w:before="240" w:after="360" w:line="1000" w:lineRule="exact"/>
      <w:ind w:left="360" w:right="1440"/>
      <w:outlineLvl w:val="0"/>
    </w:pPr>
    <w:rPr>
      <w:rFonts w:asciiTheme="majorHAnsi" w:hAnsiTheme="majorHAnsi"/>
      <w:bCs/>
      <w:color w:val="446530" w:themeColor="accent2" w:themeShade="80"/>
      <w:spacing w:val="80"/>
      <w:sz w:val="11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90FBF"/>
    <w:rPr>
      <w:rFonts w:asciiTheme="majorHAnsi" w:eastAsia="Arial" w:hAnsiTheme="majorHAnsi" w:cs="Arial"/>
      <w:bCs/>
      <w:color w:val="446530" w:themeColor="accent2" w:themeShade="80"/>
      <w:spacing w:val="80"/>
      <w:sz w:val="110"/>
      <w:szCs w:val="80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690FBF"/>
    <w:pPr>
      <w:spacing w:line="240" w:lineRule="auto"/>
      <w:outlineLvl w:val="1"/>
    </w:pPr>
    <w:rPr>
      <w:rFonts w:asciiTheme="majorHAnsi" w:eastAsiaTheme="minorEastAsia" w:hAnsiTheme="majorHAnsi" w:cs="Calibri"/>
      <w:b/>
      <w:color w:val="446530" w:themeColor="accent2" w:themeShade="80"/>
      <w:szCs w:val="20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690FBF"/>
    <w:rPr>
      <w:rFonts w:asciiTheme="majorHAnsi" w:eastAsiaTheme="minorEastAsia" w:hAnsiTheme="majorHAnsi" w:cs="Calibri"/>
      <w:b/>
      <w:color w:val="446530" w:themeColor="accent2" w:themeShade="8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rsid w:val="00390248"/>
  </w:style>
  <w:style w:type="character" w:customStyle="1" w:styleId="SalutationChar">
    <w:name w:val="Salutation Char"/>
    <w:basedOn w:val="DefaultParagraphFont"/>
    <w:link w:val="Salutation"/>
    <w:uiPriority w:val="4"/>
    <w:semiHidden/>
    <w:rsid w:val="00390248"/>
    <w:rPr>
      <w:rFonts w:eastAsia="Arial" w:cs="Arial"/>
      <w:sz w:val="20"/>
      <w:szCs w:val="16"/>
      <w:lang w:bidi="en-US"/>
    </w:rPr>
  </w:style>
  <w:style w:type="character" w:customStyle="1" w:styleId="Italics">
    <w:name w:val="Italics"/>
    <w:uiPriority w:val="1"/>
    <w:qFormat/>
    <w:rsid w:val="004C1DA9"/>
    <w:rPr>
      <w:b/>
      <w:i/>
    </w:rPr>
  </w:style>
  <w:style w:type="character" w:customStyle="1" w:styleId="NotBold">
    <w:name w:val="Not Bold"/>
    <w:uiPriority w:val="1"/>
    <w:qFormat/>
    <w:rsid w:val="004C1DA9"/>
    <w:rPr>
      <w:b/>
    </w:rPr>
  </w:style>
  <w:style w:type="paragraph" w:customStyle="1" w:styleId="Skills">
    <w:name w:val="Skills"/>
    <w:basedOn w:val="Normal"/>
    <w:qFormat/>
    <w:rsid w:val="00690FBF"/>
    <w:pPr>
      <w:tabs>
        <w:tab w:val="left" w:pos="3874"/>
        <w:tab w:val="left" w:pos="7027"/>
      </w:tabs>
      <w:ind w:right="-720"/>
    </w:pPr>
  </w:style>
  <w:style w:type="character" w:styleId="Hyperlink">
    <w:name w:val="Hyperlink"/>
    <w:basedOn w:val="DefaultParagraphFont"/>
    <w:uiPriority w:val="99"/>
    <w:unhideWhenUsed/>
    <w:rsid w:val="00690FBF"/>
    <w:rPr>
      <w:color w:val="39A5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FB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0FB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0FBF"/>
    <w:rPr>
      <w:rFonts w:eastAsia="Arial" w:cs="Arial"/>
      <w:sz w:val="20"/>
      <w:szCs w:val="20"/>
      <w:lang w:bidi="en-US"/>
    </w:rPr>
  </w:style>
  <w:style w:type="paragraph" w:customStyle="1" w:styleId="Dates">
    <w:name w:val="Dates"/>
    <w:basedOn w:val="Normal"/>
    <w:qFormat/>
    <w:rsid w:val="00690FBF"/>
    <w:pPr>
      <w:spacing w:after="200"/>
      <w:ind w:right="6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son4679\AppData\Roaming\Microsoft\Templates\ATS%20simple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FBA528575DF4235995EFD5643AC2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CB479-318D-46D4-9C64-86DCBF9EBD5D}"/>
      </w:docPartPr>
      <w:docPartBody>
        <w:p w:rsidR="00477434" w:rsidRDefault="00477434">
          <w:pPr>
            <w:pStyle w:val="FFBA528575DF4235995EFD5643AC299B"/>
          </w:pPr>
          <w:r w:rsidRPr="004C1DA9">
            <w:t>Experience</w:t>
          </w:r>
        </w:p>
      </w:docPartBody>
    </w:docPart>
    <w:docPart>
      <w:docPartPr>
        <w:name w:val="849EFED484024511A8D27FA3466C2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78FC3-724E-4A0E-A6CF-2913E233220D}"/>
      </w:docPartPr>
      <w:docPartBody>
        <w:p w:rsidR="00615E69" w:rsidRDefault="00BA7104" w:rsidP="00BA7104">
          <w:pPr>
            <w:pStyle w:val="849EFED484024511A8D27FA3466C22F0"/>
          </w:pPr>
          <w:r w:rsidRPr="004C1DA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34"/>
    <w:rsid w:val="001D67B4"/>
    <w:rsid w:val="00253237"/>
    <w:rsid w:val="002A0D29"/>
    <w:rsid w:val="00477434"/>
    <w:rsid w:val="004912D5"/>
    <w:rsid w:val="00503F4E"/>
    <w:rsid w:val="00581A7E"/>
    <w:rsid w:val="005B489A"/>
    <w:rsid w:val="00615E69"/>
    <w:rsid w:val="007A03EE"/>
    <w:rsid w:val="00840DF9"/>
    <w:rsid w:val="00A434EF"/>
    <w:rsid w:val="00BA7104"/>
    <w:rsid w:val="00CB5C5E"/>
    <w:rsid w:val="00E759F1"/>
    <w:rsid w:val="00F11129"/>
    <w:rsid w:val="00F15D82"/>
    <w:rsid w:val="00F831CF"/>
    <w:rsid w:val="00FB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BA528575DF4235995EFD5643AC299B">
    <w:name w:val="FFBA528575DF4235995EFD5643AC299B"/>
  </w:style>
  <w:style w:type="paragraph" w:customStyle="1" w:styleId="849EFED484024511A8D27FA3466C22F0">
    <w:name w:val="849EFED484024511A8D27FA3466C22F0"/>
    <w:rsid w:val="00BA71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ustom 69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FF1C84-DF90-42FE-AE11-AFF931E8FA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541AF4-0605-4549-B594-5B1E9F6FC301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20BABFDA-A72C-442E-BF9D-C878D119DBC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00A20C-2870-4772-8D78-C84273E380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simple classic resume.dotx</Template>
  <TotalTime>0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2023-12-05T19:01:00Z</dcterms:created>
  <dcterms:modified xsi:type="dcterms:W3CDTF">2025-03-31T15:30:00Z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